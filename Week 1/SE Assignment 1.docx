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836E4" w14:textId="5DD54437" w:rsidR="00AD6F0D" w:rsidRPr="00F418FE" w:rsidRDefault="0039785E" w:rsidP="004F14B2">
      <w:pPr>
        <w:pStyle w:val="Heading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Assignment </w:t>
      </w:r>
      <w:r w:rsidR="00385F8E">
        <w:rPr>
          <w:rFonts w:ascii="Arial" w:hAnsi="Arial" w:cs="Arial"/>
          <w:sz w:val="24"/>
          <w:szCs w:val="24"/>
        </w:rPr>
        <w:t>1</w:t>
      </w:r>
      <w:r w:rsidR="00F418FE" w:rsidRPr="00F418FE">
        <w:rPr>
          <w:rFonts w:ascii="Arial" w:hAnsi="Arial" w:cs="Arial"/>
          <w:sz w:val="24"/>
          <w:szCs w:val="24"/>
        </w:rPr>
        <w:t xml:space="preserve"> : Input, Process, </w:t>
      </w:r>
      <w:r w:rsidR="00F418FE" w:rsidRPr="005A1C86">
        <w:rPr>
          <w:rFonts w:ascii="Arial" w:hAnsi="Arial" w:cs="Arial"/>
          <w:noProof/>
          <w:sz w:val="24"/>
          <w:szCs w:val="24"/>
        </w:rPr>
        <w:t>Ou</w:t>
      </w:r>
      <w:r w:rsidR="005A1C86" w:rsidRPr="005A1C86">
        <w:rPr>
          <w:rFonts w:ascii="Arial" w:hAnsi="Arial" w:cs="Arial"/>
          <w:noProof/>
          <w:sz w:val="24"/>
          <w:szCs w:val="24"/>
        </w:rPr>
        <w:t>t</w:t>
      </w:r>
      <w:r w:rsidR="00F418FE" w:rsidRPr="005A1C86">
        <w:rPr>
          <w:rFonts w:ascii="Arial" w:hAnsi="Arial" w:cs="Arial"/>
          <w:noProof/>
          <w:sz w:val="24"/>
          <w:szCs w:val="24"/>
        </w:rPr>
        <w:t>put</w:t>
      </w:r>
      <w:r w:rsidR="00F418FE" w:rsidRPr="00F418FE">
        <w:rPr>
          <w:rFonts w:ascii="Arial" w:hAnsi="Arial" w:cs="Arial"/>
          <w:sz w:val="24"/>
          <w:szCs w:val="24"/>
        </w:rPr>
        <w:t xml:space="preserve"> , Pseudocode</w:t>
      </w:r>
      <w:r w:rsidR="005A1C86">
        <w:rPr>
          <w:rFonts w:ascii="Arial" w:hAnsi="Arial" w:cs="Arial"/>
          <w:sz w:val="24"/>
          <w:szCs w:val="24"/>
        </w:rPr>
        <w:t>,</w:t>
      </w:r>
      <w:r w:rsidR="00F418FE" w:rsidRPr="00F418FE">
        <w:rPr>
          <w:rFonts w:ascii="Arial" w:hAnsi="Arial" w:cs="Arial"/>
          <w:sz w:val="24"/>
          <w:szCs w:val="24"/>
        </w:rPr>
        <w:t xml:space="preserve"> </w:t>
      </w:r>
      <w:r w:rsidR="00F418FE" w:rsidRPr="005A1C86">
        <w:rPr>
          <w:rFonts w:ascii="Arial" w:hAnsi="Arial" w:cs="Arial"/>
          <w:noProof/>
          <w:sz w:val="24"/>
          <w:szCs w:val="24"/>
        </w:rPr>
        <w:t>and</w:t>
      </w:r>
      <w:r w:rsidR="00F418FE" w:rsidRPr="00F418FE">
        <w:rPr>
          <w:rFonts w:ascii="Arial" w:hAnsi="Arial" w:cs="Arial"/>
          <w:sz w:val="24"/>
          <w:szCs w:val="24"/>
        </w:rPr>
        <w:t xml:space="preserve">  Algorithm 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5"/>
      </w:tblGrid>
      <w:tr w:rsidR="00AD6F0D" w:rsidRPr="00E94C20" w14:paraId="0FB19485" w14:textId="77777777" w:rsidTr="00AD6F0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6E836" w14:textId="467DFD01" w:rsidR="00E94C20" w:rsidRPr="00F418FE" w:rsidRDefault="00E94C20" w:rsidP="00F418FE">
            <w:pPr>
              <w:shd w:val="clear" w:color="auto" w:fill="FFFFFF"/>
              <w:spacing w:before="180" w:after="180"/>
              <w:rPr>
                <w:rFonts w:ascii="Arial" w:eastAsia="Times New Roman" w:hAnsi="Arial" w:cs="Arial"/>
                <w:color w:val="2D3B45"/>
                <w:lang w:eastAsia="en-US"/>
              </w:rPr>
            </w:pPr>
            <w:r w:rsidRPr="00F418FE">
              <w:rPr>
                <w:rFonts w:ascii="Arial" w:eastAsia="Times New Roman" w:hAnsi="Arial" w:cs="Arial"/>
                <w:color w:val="2D3B45"/>
                <w:lang w:eastAsia="en-US"/>
              </w:rPr>
              <w:t xml:space="preserve">Write </w:t>
            </w:r>
            <w:r w:rsidRPr="005A1C86">
              <w:rPr>
                <w:rFonts w:ascii="Arial" w:eastAsia="Times New Roman" w:hAnsi="Arial" w:cs="Arial"/>
                <w:noProof/>
                <w:color w:val="2D3B45"/>
                <w:lang w:eastAsia="en-US"/>
              </w:rPr>
              <w:t>detailed</w:t>
            </w:r>
            <w:r w:rsidRPr="00F418FE">
              <w:rPr>
                <w:rFonts w:ascii="Arial" w:eastAsia="Times New Roman" w:hAnsi="Arial" w:cs="Arial"/>
                <w:color w:val="2D3B45"/>
                <w:lang w:eastAsia="en-US"/>
              </w:rPr>
              <w:t xml:space="preserve"> pseudocode using the IPO [ Input  </w:t>
            </w:r>
            <w:r w:rsidRPr="00F418FE">
              <w:rPr>
                <w:rFonts w:ascii="Arial" w:eastAsia="Times New Roman" w:hAnsi="Arial" w:cs="Arial"/>
                <w:color w:val="2D3B45"/>
                <w:lang w:eastAsia="en-US"/>
              </w:rPr>
              <w:sym w:font="Wingdings" w:char="F0E0"/>
            </w:r>
            <w:r w:rsidRPr="00F418FE">
              <w:rPr>
                <w:rFonts w:ascii="Arial" w:eastAsia="Times New Roman" w:hAnsi="Arial" w:cs="Arial"/>
                <w:color w:val="2D3B45"/>
                <w:lang w:eastAsia="en-US"/>
              </w:rPr>
              <w:t xml:space="preserve"> Process </w:t>
            </w:r>
            <w:r w:rsidRPr="00F418FE">
              <w:rPr>
                <w:rFonts w:ascii="Arial" w:eastAsia="Times New Roman" w:hAnsi="Arial" w:cs="Arial"/>
                <w:color w:val="2D3B45"/>
                <w:lang w:eastAsia="en-US"/>
              </w:rPr>
              <w:sym w:font="Wingdings" w:char="F0E0"/>
            </w:r>
            <w:r w:rsidRPr="00F418FE">
              <w:rPr>
                <w:rFonts w:ascii="Arial" w:eastAsia="Times New Roman" w:hAnsi="Arial" w:cs="Arial"/>
                <w:color w:val="2D3B45"/>
                <w:lang w:eastAsia="en-US"/>
              </w:rPr>
              <w:t>Ou</w:t>
            </w:r>
            <w:r w:rsidR="00385F8E">
              <w:rPr>
                <w:rFonts w:ascii="Arial" w:eastAsia="Times New Roman" w:hAnsi="Arial" w:cs="Arial"/>
                <w:color w:val="2D3B45"/>
                <w:lang w:eastAsia="en-US"/>
              </w:rPr>
              <w:t>t</w:t>
            </w:r>
            <w:r w:rsidRPr="00F418FE">
              <w:rPr>
                <w:rFonts w:ascii="Arial" w:eastAsia="Times New Roman" w:hAnsi="Arial" w:cs="Arial"/>
                <w:color w:val="2D3B45"/>
                <w:lang w:eastAsia="en-US"/>
              </w:rPr>
              <w:t xml:space="preserve">put] to break down the problem. </w:t>
            </w:r>
          </w:p>
          <w:p w14:paraId="286823DF" w14:textId="57209410" w:rsidR="00F418FE" w:rsidRDefault="00F418FE" w:rsidP="001732AE">
            <w:pPr>
              <w:numPr>
                <w:ilvl w:val="0"/>
                <w:numId w:val="31"/>
              </w:numPr>
              <w:shd w:val="clear" w:color="auto" w:fill="FFFFFF"/>
              <w:spacing w:before="180" w:after="180"/>
              <w:rPr>
                <w:rFonts w:ascii="Arial" w:eastAsia="Times New Roman" w:hAnsi="Arial" w:cs="Arial"/>
                <w:color w:val="2D3B45"/>
                <w:lang w:eastAsia="en-US"/>
              </w:rPr>
            </w:pPr>
            <w:r w:rsidRPr="0039785E">
              <w:rPr>
                <w:rFonts w:ascii="Arial" w:eastAsia="Times New Roman" w:hAnsi="Arial" w:cs="Arial"/>
                <w:color w:val="2D3B45"/>
                <w:lang w:eastAsia="en-US"/>
              </w:rPr>
              <w:t xml:space="preserve">Write </w:t>
            </w:r>
            <w:r w:rsidRPr="0039785E">
              <w:rPr>
                <w:rFonts w:ascii="Arial" w:eastAsia="Times New Roman" w:hAnsi="Arial" w:cs="Arial"/>
                <w:noProof/>
                <w:color w:val="2D3B45"/>
                <w:lang w:eastAsia="en-US"/>
              </w:rPr>
              <w:t>detailed</w:t>
            </w:r>
            <w:r w:rsidRPr="0039785E">
              <w:rPr>
                <w:rFonts w:ascii="Arial" w:eastAsia="Times New Roman" w:hAnsi="Arial" w:cs="Arial"/>
                <w:color w:val="2D3B45"/>
                <w:lang w:eastAsia="en-US"/>
              </w:rPr>
              <w:t xml:space="preserve"> pseudocode for a program that </w:t>
            </w:r>
            <w:r w:rsidR="0039785E" w:rsidRPr="0039785E">
              <w:rPr>
                <w:rFonts w:ascii="Arial" w:eastAsia="Times New Roman" w:hAnsi="Arial" w:cs="Arial"/>
                <w:color w:val="2D3B45"/>
                <w:lang w:eastAsia="en-US"/>
              </w:rPr>
              <w:t xml:space="preserve">determines and displays a car’s mileage at any time during a trip. The gas mileage is the number of miles driven per gallon of gas. </w:t>
            </w:r>
          </w:p>
          <w:p w14:paraId="6BBD9302" w14:textId="4D7AE850" w:rsidR="006347D9" w:rsidRDefault="006347D9" w:rsidP="001732AE">
            <w:pPr>
              <w:shd w:val="clear" w:color="auto" w:fill="FFFFFF"/>
              <w:spacing w:before="180" w:after="180"/>
              <w:rPr>
                <w:rFonts w:ascii="Arial" w:eastAsia="Times New Roman" w:hAnsi="Arial" w:cs="Arial"/>
                <w:color w:val="2D3B45"/>
                <w:lang w:eastAsia="en-US"/>
              </w:rPr>
            </w:pPr>
            <w:r>
              <w:rPr>
                <w:rFonts w:ascii="Arial" w:eastAsia="Times New Roman" w:hAnsi="Arial" w:cs="Arial"/>
                <w:color w:val="2D3B45"/>
                <w:lang w:eastAsia="en-US"/>
              </w:rPr>
              <w:t>Input miles driven (as a float in case a decimal is entered)</w:t>
            </w:r>
          </w:p>
          <w:p w14:paraId="7F2F31EE" w14:textId="3F60C45B" w:rsidR="006347D9" w:rsidRDefault="006347D9" w:rsidP="001732AE">
            <w:pPr>
              <w:shd w:val="clear" w:color="auto" w:fill="FFFFFF"/>
              <w:spacing w:before="180" w:after="180"/>
              <w:rPr>
                <w:rFonts w:ascii="Arial" w:eastAsia="Times New Roman" w:hAnsi="Arial" w:cs="Arial"/>
                <w:color w:val="2D3B45"/>
                <w:lang w:eastAsia="en-US"/>
              </w:rPr>
            </w:pPr>
            <w:r>
              <w:rPr>
                <w:rFonts w:ascii="Arial" w:eastAsia="Times New Roman" w:hAnsi="Arial" w:cs="Arial"/>
                <w:color w:val="2D3B45"/>
                <w:lang w:eastAsia="en-US"/>
              </w:rPr>
              <w:t>Input gallons of gas used (don’t use int in case of decimals)</w:t>
            </w:r>
          </w:p>
          <w:p w14:paraId="7E59BAC9" w14:textId="3E2A2D80" w:rsidR="006347D9" w:rsidRDefault="006347D9" w:rsidP="001732AE">
            <w:pPr>
              <w:shd w:val="clear" w:color="auto" w:fill="FFFFFF"/>
              <w:spacing w:before="180" w:after="180"/>
              <w:rPr>
                <w:rFonts w:ascii="Arial" w:eastAsia="Times New Roman" w:hAnsi="Arial" w:cs="Arial"/>
                <w:color w:val="2D3B45"/>
                <w:lang w:eastAsia="en-US"/>
              </w:rPr>
            </w:pPr>
            <w:r>
              <w:rPr>
                <w:rFonts w:ascii="Arial" w:eastAsia="Times New Roman" w:hAnsi="Arial" w:cs="Arial"/>
                <w:color w:val="2D3B45"/>
                <w:lang w:eastAsia="en-US"/>
              </w:rPr>
              <w:t xml:space="preserve">Divide miles driven by gas used. </w:t>
            </w:r>
          </w:p>
          <w:p w14:paraId="7320678E" w14:textId="1FB5A42D" w:rsidR="006347D9" w:rsidRDefault="006347D9" w:rsidP="001732AE">
            <w:pPr>
              <w:shd w:val="clear" w:color="auto" w:fill="FFFFFF"/>
              <w:spacing w:before="180" w:after="180"/>
              <w:rPr>
                <w:rFonts w:ascii="Arial" w:eastAsia="Times New Roman" w:hAnsi="Arial" w:cs="Arial"/>
                <w:color w:val="2D3B45"/>
                <w:lang w:eastAsia="en-US"/>
              </w:rPr>
            </w:pPr>
            <w:r>
              <w:rPr>
                <w:rFonts w:ascii="Arial" w:eastAsia="Times New Roman" w:hAnsi="Arial" w:cs="Arial"/>
                <w:color w:val="2D3B45"/>
                <w:lang w:eastAsia="en-US"/>
              </w:rPr>
              <w:t>Output quotient</w:t>
            </w:r>
          </w:p>
          <w:p w14:paraId="16682346" w14:textId="5E63950C" w:rsidR="006347D9" w:rsidRDefault="006347D9" w:rsidP="001732AE">
            <w:pPr>
              <w:shd w:val="clear" w:color="auto" w:fill="FFFFFF"/>
              <w:spacing w:before="180" w:after="180"/>
              <w:rPr>
                <w:rFonts w:ascii="Arial" w:eastAsia="Times New Roman" w:hAnsi="Arial" w:cs="Arial"/>
                <w:color w:val="2D3B45"/>
                <w:lang w:eastAsia="en-US"/>
              </w:rPr>
            </w:pPr>
            <w:r>
              <w:rPr>
                <w:rFonts w:ascii="Arial" w:eastAsia="Times New Roman" w:hAnsi="Arial" w:cs="Arial"/>
                <w:color w:val="2D3B45"/>
                <w:lang w:eastAsia="en-US"/>
              </w:rPr>
              <w:t>Exit</w:t>
            </w:r>
            <w:bookmarkStart w:id="0" w:name="_GoBack"/>
            <w:bookmarkEnd w:id="0"/>
          </w:p>
          <w:p w14:paraId="4B2F506B" w14:textId="77777777" w:rsidR="0039785E" w:rsidRPr="0039785E" w:rsidRDefault="0039785E" w:rsidP="0039785E">
            <w:pPr>
              <w:shd w:val="clear" w:color="auto" w:fill="FFFFFF"/>
              <w:spacing w:before="180" w:after="180"/>
              <w:ind w:left="720"/>
              <w:rPr>
                <w:rFonts w:ascii="Arial" w:eastAsia="Times New Roman" w:hAnsi="Arial" w:cs="Arial"/>
                <w:color w:val="2D3B45"/>
                <w:lang w:eastAsia="en-US"/>
              </w:rPr>
            </w:pPr>
          </w:p>
          <w:p w14:paraId="3E34DC3B" w14:textId="77777777" w:rsidR="00F418FE" w:rsidRPr="00F418FE" w:rsidRDefault="00F418FE" w:rsidP="00F418FE">
            <w:pPr>
              <w:shd w:val="clear" w:color="auto" w:fill="FFFFFF"/>
              <w:spacing w:before="180" w:after="180"/>
              <w:rPr>
                <w:rFonts w:ascii="Arial" w:eastAsia="Times New Roman" w:hAnsi="Arial" w:cs="Arial"/>
                <w:color w:val="2D3B45"/>
                <w:lang w:eastAsia="en-US"/>
              </w:rPr>
            </w:pPr>
          </w:p>
          <w:p w14:paraId="0CF1A272" w14:textId="77777777" w:rsidR="00F418FE" w:rsidRPr="00F418FE" w:rsidRDefault="00F418FE" w:rsidP="00F418FE">
            <w:pPr>
              <w:shd w:val="clear" w:color="auto" w:fill="FFFFFF"/>
              <w:spacing w:before="180" w:after="180"/>
              <w:rPr>
                <w:rFonts w:ascii="Arial" w:eastAsia="Times New Roman" w:hAnsi="Arial" w:cs="Arial"/>
                <w:color w:val="2D3B45"/>
                <w:lang w:eastAsia="en-US"/>
              </w:rPr>
            </w:pPr>
          </w:p>
          <w:p w14:paraId="2CF1AF2E" w14:textId="77777777" w:rsidR="00F418FE" w:rsidRPr="00F418FE" w:rsidRDefault="00F418FE" w:rsidP="00F418FE">
            <w:pPr>
              <w:shd w:val="clear" w:color="auto" w:fill="FFFFFF"/>
              <w:spacing w:before="180" w:after="180"/>
              <w:rPr>
                <w:rFonts w:ascii="Arial" w:eastAsia="Times New Roman" w:hAnsi="Arial" w:cs="Arial"/>
                <w:color w:val="2D3B45"/>
                <w:lang w:eastAsia="en-US"/>
              </w:rPr>
            </w:pPr>
          </w:p>
          <w:p w14:paraId="4EDA414A" w14:textId="77777777" w:rsidR="00F418FE" w:rsidRPr="00F418FE" w:rsidRDefault="00F418FE" w:rsidP="00F418FE">
            <w:pPr>
              <w:shd w:val="clear" w:color="auto" w:fill="FFFFFF"/>
              <w:spacing w:before="180" w:after="180"/>
              <w:rPr>
                <w:rFonts w:ascii="Arial" w:eastAsia="Times New Roman" w:hAnsi="Arial" w:cs="Arial"/>
                <w:color w:val="2D3B45"/>
                <w:lang w:eastAsia="en-US"/>
              </w:rPr>
            </w:pPr>
          </w:p>
          <w:p w14:paraId="26079BF6" w14:textId="77777777" w:rsidR="00F418FE" w:rsidRPr="00F418FE" w:rsidRDefault="00F418FE" w:rsidP="00F418FE">
            <w:pPr>
              <w:shd w:val="clear" w:color="auto" w:fill="FFFFFF"/>
              <w:spacing w:before="180" w:after="180"/>
              <w:rPr>
                <w:rFonts w:ascii="Arial" w:eastAsia="Times New Roman" w:hAnsi="Arial" w:cs="Arial"/>
                <w:color w:val="2D3B45"/>
                <w:lang w:eastAsia="en-US"/>
              </w:rPr>
            </w:pPr>
          </w:p>
          <w:p w14:paraId="692A0EBD" w14:textId="77777777" w:rsidR="00F418FE" w:rsidRPr="00F418FE" w:rsidRDefault="00F418FE" w:rsidP="00F418FE">
            <w:pPr>
              <w:shd w:val="clear" w:color="auto" w:fill="FFFFFF"/>
              <w:spacing w:before="180" w:after="180"/>
              <w:rPr>
                <w:rFonts w:ascii="Arial" w:eastAsia="Times New Roman" w:hAnsi="Arial" w:cs="Arial"/>
                <w:color w:val="2D3B45"/>
                <w:lang w:eastAsia="en-US"/>
              </w:rPr>
            </w:pPr>
          </w:p>
          <w:p w14:paraId="0D8449FF" w14:textId="77777777" w:rsidR="00F418FE" w:rsidRPr="00F418FE" w:rsidRDefault="00F418FE" w:rsidP="00F418FE">
            <w:pPr>
              <w:shd w:val="clear" w:color="auto" w:fill="FFFFFF"/>
              <w:spacing w:before="180" w:after="180"/>
              <w:rPr>
                <w:rFonts w:ascii="Arial" w:eastAsia="Times New Roman" w:hAnsi="Arial" w:cs="Arial"/>
                <w:color w:val="2D3B45"/>
                <w:lang w:eastAsia="en-US"/>
              </w:rPr>
            </w:pPr>
          </w:p>
          <w:p w14:paraId="586EAE4A" w14:textId="77777777" w:rsidR="00F418FE" w:rsidRPr="00F418FE" w:rsidRDefault="00F418FE" w:rsidP="00F418FE">
            <w:pPr>
              <w:shd w:val="clear" w:color="auto" w:fill="FFFFFF"/>
              <w:spacing w:before="180" w:after="180"/>
              <w:rPr>
                <w:rFonts w:ascii="Arial" w:eastAsia="Times New Roman" w:hAnsi="Arial" w:cs="Arial"/>
                <w:color w:val="2D3B45"/>
                <w:lang w:eastAsia="en-US"/>
              </w:rPr>
            </w:pPr>
          </w:p>
          <w:p w14:paraId="11EEC2BD" w14:textId="401215D4" w:rsidR="00F418FE" w:rsidRPr="003567FC" w:rsidRDefault="00F418FE" w:rsidP="003567FC">
            <w:pPr>
              <w:shd w:val="clear" w:color="auto" w:fill="FFFFFF"/>
              <w:spacing w:before="180" w:after="180"/>
              <w:rPr>
                <w:rFonts w:ascii="Arial" w:eastAsia="Times New Roman" w:hAnsi="Arial" w:cs="Arial"/>
                <w:color w:val="2D3B45"/>
                <w:lang w:eastAsia="en-US"/>
              </w:rPr>
            </w:pPr>
          </w:p>
        </w:tc>
      </w:tr>
    </w:tbl>
    <w:p w14:paraId="368E25AB" w14:textId="48BD4826" w:rsidR="00B5286A" w:rsidRPr="00E94C20" w:rsidRDefault="00B5286A" w:rsidP="00AD6F0D">
      <w:pPr>
        <w:shd w:val="clear" w:color="auto" w:fill="FFFFFF"/>
        <w:spacing w:before="180" w:after="180"/>
        <w:rPr>
          <w:rFonts w:ascii="Arial" w:eastAsia="Times New Roman" w:hAnsi="Arial" w:cs="Arial"/>
          <w:color w:val="2D3B45"/>
          <w:lang w:eastAsia="en-US"/>
        </w:rPr>
      </w:pPr>
    </w:p>
    <w:sectPr w:rsidR="00B5286A" w:rsidRPr="00E94C20" w:rsidSect="004E1AED"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73ECF" w14:textId="77777777" w:rsidR="00871A91" w:rsidRDefault="00871A91">
      <w:r>
        <w:separator/>
      </w:r>
    </w:p>
  </w:endnote>
  <w:endnote w:type="continuationSeparator" w:id="0">
    <w:p w14:paraId="362F0137" w14:textId="77777777" w:rsidR="00871A91" w:rsidRDefault="0087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E7678" w14:textId="76223DDD" w:rsidR="001732AE" w:rsidRDefault="001732AE" w:rsidP="005A3ABC">
    <w:pPr>
      <w:pStyle w:val="Footer"/>
      <w:pBdr>
        <w:top w:val="single" w:sz="4" w:space="8" w:color="FFC000" w:themeColor="accent1"/>
      </w:pBdr>
      <w:tabs>
        <w:tab w:val="right" w:pos="9360"/>
      </w:tabs>
      <w:spacing w:before="360"/>
      <w:contextualSpacing/>
      <w:rPr>
        <w:noProof/>
        <w:color w:val="606060" w:themeColor="text1" w:themeTint="BF"/>
      </w:rPr>
    </w:pPr>
    <w:r>
      <w:rPr>
        <w:noProof/>
        <w:color w:val="606060" w:themeColor="text1" w:themeTint="BF"/>
      </w:rPr>
      <w:t>© dhaleem</w:t>
    </w:r>
    <w:r>
      <w:rPr>
        <w:noProof/>
        <w:color w:val="606060" w:themeColor="text1" w:themeTint="BF"/>
      </w:rPr>
      <w:tab/>
    </w:r>
    <w:r>
      <w:rPr>
        <w:noProof/>
        <w:color w:val="606060" w:themeColor="text1" w:themeTint="BF"/>
      </w:rPr>
      <w:fldChar w:fldCharType="begin"/>
    </w:r>
    <w:r>
      <w:rPr>
        <w:noProof/>
        <w:color w:val="606060" w:themeColor="text1" w:themeTint="BF"/>
      </w:rPr>
      <w:instrText xml:space="preserve"> PAGE   \* MERGEFORMAT </w:instrText>
    </w:r>
    <w:r>
      <w:rPr>
        <w:noProof/>
        <w:color w:val="606060" w:themeColor="text1" w:themeTint="BF"/>
      </w:rPr>
      <w:fldChar w:fldCharType="separate"/>
    </w:r>
    <w:r>
      <w:rPr>
        <w:noProof/>
        <w:color w:val="606060" w:themeColor="text1" w:themeTint="BF"/>
      </w:rPr>
      <w:t>2</w:t>
    </w:r>
    <w:r>
      <w:rPr>
        <w:noProof/>
        <w:color w:val="606060" w:themeColor="text1" w:themeTint="BF"/>
      </w:rPr>
      <w:fldChar w:fldCharType="end"/>
    </w:r>
  </w:p>
  <w:p w14:paraId="2B6B988B" w14:textId="135337C0" w:rsidR="001732AE" w:rsidRDefault="001732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5A6A1" w14:textId="42BDB2C0" w:rsidR="001732AE" w:rsidRDefault="001732AE" w:rsidP="00CB7FAE">
    <w:pPr>
      <w:pStyle w:val="Footer"/>
      <w:pBdr>
        <w:top w:val="single" w:sz="4" w:space="8" w:color="FFC000" w:themeColor="accent1"/>
      </w:pBdr>
      <w:tabs>
        <w:tab w:val="left" w:pos="190"/>
        <w:tab w:val="right" w:pos="9360"/>
      </w:tabs>
      <w:spacing w:before="360"/>
      <w:contextualSpacing/>
      <w:rPr>
        <w:noProof/>
        <w:color w:val="606060" w:themeColor="text1" w:themeTint="BF"/>
      </w:rPr>
    </w:pPr>
    <w:r>
      <w:rPr>
        <w:noProof/>
        <w:color w:val="606060" w:themeColor="text1" w:themeTint="BF"/>
      </w:rPr>
      <w:tab/>
      <w:t>©dhaleem</w:t>
    </w:r>
    <w:r>
      <w:rPr>
        <w:noProof/>
        <w:color w:val="606060" w:themeColor="text1" w:themeTint="BF"/>
      </w:rPr>
      <w:tab/>
    </w:r>
    <w:r>
      <w:rPr>
        <w:noProof/>
        <w:color w:val="606060" w:themeColor="text1" w:themeTint="BF"/>
      </w:rPr>
      <w:fldChar w:fldCharType="begin"/>
    </w:r>
    <w:r>
      <w:rPr>
        <w:noProof/>
        <w:color w:val="606060" w:themeColor="text1" w:themeTint="BF"/>
      </w:rPr>
      <w:instrText xml:space="preserve"> PAGE   \* MERGEFORMAT </w:instrText>
    </w:r>
    <w:r>
      <w:rPr>
        <w:noProof/>
        <w:color w:val="606060" w:themeColor="text1" w:themeTint="BF"/>
      </w:rPr>
      <w:fldChar w:fldCharType="separate"/>
    </w:r>
    <w:r>
      <w:rPr>
        <w:noProof/>
        <w:color w:val="606060" w:themeColor="text1" w:themeTint="BF"/>
      </w:rPr>
      <w:t>2</w:t>
    </w:r>
    <w:r>
      <w:rPr>
        <w:noProof/>
        <w:color w:val="606060" w:themeColor="text1" w:themeTint="BF"/>
      </w:rPr>
      <w:fldChar w:fldCharType="end"/>
    </w:r>
  </w:p>
  <w:p w14:paraId="3132A80C" w14:textId="77777777" w:rsidR="001732AE" w:rsidRDefault="00173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786DC" w14:textId="77777777" w:rsidR="00871A91" w:rsidRDefault="00871A91">
      <w:r>
        <w:separator/>
      </w:r>
    </w:p>
  </w:footnote>
  <w:footnote w:type="continuationSeparator" w:id="0">
    <w:p w14:paraId="12EA032C" w14:textId="77777777" w:rsidR="00871A91" w:rsidRDefault="00871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0292C" w14:textId="02800868" w:rsidR="001732AE" w:rsidRDefault="001732AE">
    <w:pPr>
      <w:pStyle w:val="Header"/>
    </w:pPr>
    <w:r>
      <w:t xml:space="preserve">CSC110 Java Programming </w:t>
    </w:r>
    <w:r>
      <w:tab/>
    </w:r>
    <w:r>
      <w:tab/>
    </w:r>
    <w:r>
      <w:tab/>
    </w:r>
    <w:r>
      <w:tab/>
    </w:r>
    <w:r>
      <w:tab/>
    </w:r>
    <w:r w:rsidRPr="003567FC">
      <w:rPr>
        <w:b/>
      </w:rPr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916EF7"/>
    <w:multiLevelType w:val="multilevel"/>
    <w:tmpl w:val="72A0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9E525D"/>
    <w:multiLevelType w:val="hybridMultilevel"/>
    <w:tmpl w:val="EBD037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DA4541B"/>
    <w:multiLevelType w:val="multilevel"/>
    <w:tmpl w:val="BA1E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E648A2"/>
    <w:multiLevelType w:val="multilevel"/>
    <w:tmpl w:val="59B6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332ED2"/>
    <w:multiLevelType w:val="multilevel"/>
    <w:tmpl w:val="C856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811EA3"/>
    <w:multiLevelType w:val="multilevel"/>
    <w:tmpl w:val="F17A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716F18"/>
    <w:multiLevelType w:val="hybridMultilevel"/>
    <w:tmpl w:val="F948FAC2"/>
    <w:lvl w:ilvl="0" w:tplc="BC12AE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605A9F"/>
    <w:multiLevelType w:val="multilevel"/>
    <w:tmpl w:val="7C70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5757A1"/>
    <w:multiLevelType w:val="multilevel"/>
    <w:tmpl w:val="E26C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AE60D77"/>
    <w:multiLevelType w:val="multilevel"/>
    <w:tmpl w:val="A31C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543AB1"/>
    <w:multiLevelType w:val="multilevel"/>
    <w:tmpl w:val="B502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BA6D6E"/>
    <w:multiLevelType w:val="multilevel"/>
    <w:tmpl w:val="E02E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7F5417A4"/>
    <w:multiLevelType w:val="multilevel"/>
    <w:tmpl w:val="5C9A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4"/>
  </w:num>
  <w:num w:numId="3">
    <w:abstractNumId w:val="20"/>
  </w:num>
  <w:num w:numId="4">
    <w:abstractNumId w:val="16"/>
  </w:num>
  <w:num w:numId="5">
    <w:abstractNumId w:val="25"/>
  </w:num>
  <w:num w:numId="6">
    <w:abstractNumId w:val="26"/>
  </w:num>
  <w:num w:numId="7">
    <w:abstractNumId w:val="24"/>
  </w:num>
  <w:num w:numId="8">
    <w:abstractNumId w:val="3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7"/>
  </w:num>
  <w:num w:numId="20">
    <w:abstractNumId w:val="15"/>
  </w:num>
  <w:num w:numId="21">
    <w:abstractNumId w:val="31"/>
  </w:num>
  <w:num w:numId="22">
    <w:abstractNumId w:val="10"/>
  </w:num>
  <w:num w:numId="23">
    <w:abstractNumId w:val="23"/>
  </w:num>
  <w:num w:numId="24">
    <w:abstractNumId w:val="28"/>
  </w:num>
  <w:num w:numId="25">
    <w:abstractNumId w:val="13"/>
  </w:num>
  <w:num w:numId="26">
    <w:abstractNumId w:val="22"/>
  </w:num>
  <w:num w:numId="27">
    <w:abstractNumId w:val="27"/>
  </w:num>
  <w:num w:numId="28">
    <w:abstractNumId w:val="29"/>
  </w:num>
  <w:num w:numId="29">
    <w:abstractNumId w:val="18"/>
  </w:num>
  <w:num w:numId="30">
    <w:abstractNumId w:val="11"/>
  </w:num>
  <w:num w:numId="31">
    <w:abstractNumId w:val="19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2"/>
  </w:num>
  <w:num w:numId="38">
    <w:abstractNumId w:val="12"/>
  </w:num>
  <w:num w:numId="39">
    <w:abstractNumId w:val="12"/>
  </w:num>
  <w:num w:numId="40">
    <w:abstractNumId w:val="12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UyNje2NDIytzQwMrVU0lEKTi0uzszPAykwqwUANAc+3ywAAAA="/>
  </w:docVars>
  <w:rsids>
    <w:rsidRoot w:val="00827526"/>
    <w:rsid w:val="00033912"/>
    <w:rsid w:val="000A3CAA"/>
    <w:rsid w:val="0015673A"/>
    <w:rsid w:val="001732AE"/>
    <w:rsid w:val="00176D4A"/>
    <w:rsid w:val="00194DF6"/>
    <w:rsid w:val="001A2840"/>
    <w:rsid w:val="001C12DE"/>
    <w:rsid w:val="001F4BA9"/>
    <w:rsid w:val="00214C56"/>
    <w:rsid w:val="003567FC"/>
    <w:rsid w:val="00383764"/>
    <w:rsid w:val="00385F8E"/>
    <w:rsid w:val="0039785E"/>
    <w:rsid w:val="003A3CB3"/>
    <w:rsid w:val="004E1AED"/>
    <w:rsid w:val="004F14B2"/>
    <w:rsid w:val="004F5233"/>
    <w:rsid w:val="005A1C86"/>
    <w:rsid w:val="005A3ABC"/>
    <w:rsid w:val="005C12A5"/>
    <w:rsid w:val="006347D9"/>
    <w:rsid w:val="00644C11"/>
    <w:rsid w:val="006B3150"/>
    <w:rsid w:val="006B4167"/>
    <w:rsid w:val="007047B4"/>
    <w:rsid w:val="00711037"/>
    <w:rsid w:val="007302CA"/>
    <w:rsid w:val="007837F6"/>
    <w:rsid w:val="007A1B28"/>
    <w:rsid w:val="007C1A29"/>
    <w:rsid w:val="00827526"/>
    <w:rsid w:val="00840CE8"/>
    <w:rsid w:val="0086497E"/>
    <w:rsid w:val="00871A91"/>
    <w:rsid w:val="008E0A84"/>
    <w:rsid w:val="008F5589"/>
    <w:rsid w:val="00917D44"/>
    <w:rsid w:val="00923D56"/>
    <w:rsid w:val="0097378A"/>
    <w:rsid w:val="00974E95"/>
    <w:rsid w:val="009937B9"/>
    <w:rsid w:val="00994EB3"/>
    <w:rsid w:val="009D56B0"/>
    <w:rsid w:val="00A1310C"/>
    <w:rsid w:val="00A3476E"/>
    <w:rsid w:val="00AD6F0D"/>
    <w:rsid w:val="00B07A05"/>
    <w:rsid w:val="00B5286A"/>
    <w:rsid w:val="00BA4165"/>
    <w:rsid w:val="00BD156C"/>
    <w:rsid w:val="00BE7785"/>
    <w:rsid w:val="00C01F74"/>
    <w:rsid w:val="00C22AAC"/>
    <w:rsid w:val="00CA37F5"/>
    <w:rsid w:val="00CB7FAE"/>
    <w:rsid w:val="00D01D24"/>
    <w:rsid w:val="00D34D5E"/>
    <w:rsid w:val="00D47A97"/>
    <w:rsid w:val="00D5654B"/>
    <w:rsid w:val="00E33A6C"/>
    <w:rsid w:val="00E94C20"/>
    <w:rsid w:val="00EC4D8D"/>
    <w:rsid w:val="00F4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0793"/>
  <w15:docId w15:val="{1BA2CB48-0186-4377-9847-240D03F6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18F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18F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8F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8F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8F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8F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8F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8F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8F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8F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8F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8F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8FE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1"/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18F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418F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8F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418FE"/>
    <w:rPr>
      <w:rFonts w:asciiTheme="majorHAnsi" w:eastAsiaTheme="majorEastAsia" w:hAnsiTheme="majorHAnsi" w:cstheme="majorBid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418FE"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8FE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8FE"/>
    <w:rPr>
      <w:rFonts w:cstheme="majorBidi"/>
      <w:b/>
      <w:i/>
      <w:sz w:val="24"/>
    </w:rPr>
  </w:style>
  <w:style w:type="character" w:styleId="IntenseReference">
    <w:name w:val="Intense Reference"/>
    <w:basedOn w:val="DefaultParagraphFont"/>
    <w:uiPriority w:val="32"/>
    <w:qFormat/>
    <w:rsid w:val="00F418FE"/>
    <w:rPr>
      <w:b/>
      <w:sz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8FE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8FE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8FE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8F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8F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8FE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F418FE"/>
    <w:rPr>
      <w:b/>
      <w:bCs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18F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qFormat/>
    <w:rsid w:val="00F418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18FE"/>
    <w:rPr>
      <w:b/>
      <w:bCs/>
    </w:rPr>
  </w:style>
  <w:style w:type="character" w:styleId="Emphasis">
    <w:name w:val="Emphasis"/>
    <w:basedOn w:val="DefaultParagraphFont"/>
    <w:uiPriority w:val="20"/>
    <w:qFormat/>
    <w:rsid w:val="00F418F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F418FE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418FE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F418FE"/>
    <w:rPr>
      <w:rFonts w:cstheme="majorBidi"/>
      <w:i/>
      <w:sz w:val="24"/>
      <w:szCs w:val="24"/>
    </w:rPr>
  </w:style>
  <w:style w:type="character" w:styleId="SubtleEmphasis">
    <w:name w:val="Subtle Emphasis"/>
    <w:uiPriority w:val="19"/>
    <w:qFormat/>
    <w:rsid w:val="00F418FE"/>
    <w:rPr>
      <w:i/>
      <w:color w:val="767676" w:themeColor="text1" w:themeTint="A5"/>
    </w:rPr>
  </w:style>
  <w:style w:type="character" w:styleId="SubtleReference">
    <w:name w:val="Subtle Reference"/>
    <w:basedOn w:val="DefaultParagraphFont"/>
    <w:uiPriority w:val="31"/>
    <w:qFormat/>
    <w:rsid w:val="00F418FE"/>
    <w:rPr>
      <w:sz w:val="24"/>
      <w:szCs w:val="24"/>
      <w:u w:val="single"/>
    </w:rPr>
  </w:style>
  <w:style w:type="character" w:styleId="BookTitle">
    <w:name w:val="Book Title"/>
    <w:basedOn w:val="DefaultParagraphFont"/>
    <w:uiPriority w:val="33"/>
    <w:qFormat/>
    <w:rsid w:val="00F418FE"/>
    <w:rPr>
      <w:rFonts w:asciiTheme="majorHAnsi" w:eastAsiaTheme="majorEastAsia" w:hAnsiTheme="majorHAns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az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0A5309-4B33-49D7-A04A-AD76924E9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Maaz Haleem</dc:creator>
  <cp:lastModifiedBy>Carpenter,Adam</cp:lastModifiedBy>
  <cp:revision>4</cp:revision>
  <cp:lastPrinted>2018-07-14T05:44:00Z</cp:lastPrinted>
  <dcterms:created xsi:type="dcterms:W3CDTF">2018-07-14T06:17:00Z</dcterms:created>
  <dcterms:modified xsi:type="dcterms:W3CDTF">2019-05-31T18:55:00Z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